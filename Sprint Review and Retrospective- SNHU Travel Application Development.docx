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9109C" w14:textId="77777777" w:rsidR="008310B6" w:rsidRDefault="008310B6" w:rsidP="008310B6">
      <w:pPr>
        <w:spacing w:line="480" w:lineRule="auto"/>
        <w:rPr>
          <w:rFonts w:ascii="Times New Roman" w:hAnsi="Times New Roman" w:cs="Times New Roman"/>
          <w:b/>
          <w:bCs/>
        </w:rPr>
      </w:pPr>
      <w:r w:rsidRPr="008310B6">
        <w:rPr>
          <w:rFonts w:ascii="Times New Roman" w:hAnsi="Times New Roman" w:cs="Times New Roman"/>
          <w:b/>
          <w:bCs/>
        </w:rPr>
        <w:t>Introduction</w:t>
      </w:r>
    </w:p>
    <w:p w14:paraId="0CD9FD2E" w14:textId="77777777" w:rsidR="008310B6" w:rsidRPr="008310B6" w:rsidRDefault="008310B6" w:rsidP="008310B6">
      <w:pPr>
        <w:spacing w:line="480" w:lineRule="auto"/>
        <w:rPr>
          <w:rFonts w:ascii="Times New Roman" w:hAnsi="Times New Roman" w:cs="Times New Roman"/>
        </w:rPr>
      </w:pPr>
    </w:p>
    <w:p w14:paraId="261F0D3F" w14:textId="77777777" w:rsidR="008310B6" w:rsidRDefault="008310B6" w:rsidP="008310B6">
      <w:pPr>
        <w:spacing w:line="480" w:lineRule="auto"/>
        <w:ind w:firstLine="720"/>
        <w:rPr>
          <w:rFonts w:ascii="Times New Roman" w:hAnsi="Times New Roman" w:cs="Times New Roman"/>
        </w:rPr>
      </w:pPr>
      <w:r w:rsidRPr="008310B6">
        <w:rPr>
          <w:rFonts w:ascii="Times New Roman" w:hAnsi="Times New Roman" w:cs="Times New Roman"/>
        </w:rPr>
        <w:t>The SNHU Travel Application project embraced a Scrum-agile framework to deliver a user-friendly platform aimed at expanding SNHU Travel's client base. This retrospective delves into how our team effectively employed Scrum practices, integrated cutting-edge tools, and fostered strong communication to drive project success. We'll examine challenges faced and highlight how our approach ensured that we delivered value even amidst changing project requirements.</w:t>
      </w:r>
    </w:p>
    <w:p w14:paraId="205BAD72" w14:textId="77777777" w:rsidR="008310B6" w:rsidRPr="008310B6" w:rsidRDefault="008310B6" w:rsidP="008310B6">
      <w:pPr>
        <w:spacing w:line="480" w:lineRule="auto"/>
        <w:rPr>
          <w:rFonts w:ascii="Times New Roman" w:hAnsi="Times New Roman" w:cs="Times New Roman"/>
        </w:rPr>
      </w:pPr>
    </w:p>
    <w:p w14:paraId="104C0095" w14:textId="77777777" w:rsidR="008310B6" w:rsidRPr="008310B6" w:rsidRDefault="008310B6" w:rsidP="008310B6">
      <w:pPr>
        <w:spacing w:line="480" w:lineRule="auto"/>
        <w:rPr>
          <w:rFonts w:ascii="Times New Roman" w:hAnsi="Times New Roman" w:cs="Times New Roman"/>
        </w:rPr>
      </w:pPr>
      <w:r w:rsidRPr="008310B6">
        <w:rPr>
          <w:rFonts w:ascii="Times New Roman" w:hAnsi="Times New Roman" w:cs="Times New Roman"/>
          <w:b/>
          <w:bCs/>
        </w:rPr>
        <w:t>How Roles Contributed to Success</w:t>
      </w:r>
    </w:p>
    <w:p w14:paraId="4EBF0DAC" w14:textId="77777777" w:rsidR="008310B6" w:rsidRPr="008310B6" w:rsidRDefault="008310B6" w:rsidP="008310B6">
      <w:pPr>
        <w:numPr>
          <w:ilvl w:val="0"/>
          <w:numId w:val="1"/>
        </w:numPr>
        <w:spacing w:line="480" w:lineRule="auto"/>
        <w:rPr>
          <w:rFonts w:ascii="Times New Roman" w:hAnsi="Times New Roman" w:cs="Times New Roman"/>
        </w:rPr>
      </w:pPr>
      <w:r w:rsidRPr="008310B6">
        <w:rPr>
          <w:rFonts w:ascii="Times New Roman" w:hAnsi="Times New Roman" w:cs="Times New Roman"/>
          <w:b/>
          <w:bCs/>
        </w:rPr>
        <w:t>Product Owner (Sarah):</w:t>
      </w:r>
      <w:r w:rsidRPr="008310B6">
        <w:rPr>
          <w:rFonts w:ascii="Times New Roman" w:hAnsi="Times New Roman" w:cs="Times New Roman"/>
        </w:rPr>
        <w:t> Sarah's expertise in defining and communicating user needs was critical. Through precise backlog prioritization and consistent Sprint Review participation, she steered the project by ensuring constant alignment with the product vision, ultimately leading to the timely delivery of an MVP.</w:t>
      </w:r>
    </w:p>
    <w:p w14:paraId="127C6C82" w14:textId="15254289" w:rsidR="008310B6" w:rsidRPr="008310B6" w:rsidRDefault="008310B6" w:rsidP="008310B6">
      <w:pPr>
        <w:numPr>
          <w:ilvl w:val="0"/>
          <w:numId w:val="1"/>
        </w:numPr>
        <w:spacing w:line="480" w:lineRule="auto"/>
        <w:rPr>
          <w:rFonts w:ascii="Times New Roman" w:hAnsi="Times New Roman" w:cs="Times New Roman"/>
        </w:rPr>
      </w:pPr>
      <w:r w:rsidRPr="008310B6">
        <w:rPr>
          <w:rFonts w:ascii="Times New Roman" w:hAnsi="Times New Roman" w:cs="Times New Roman"/>
          <w:b/>
          <w:bCs/>
        </w:rPr>
        <w:t>Scrum Master (Myself</w:t>
      </w:r>
      <w:r>
        <w:rPr>
          <w:rFonts w:ascii="Times New Roman" w:hAnsi="Times New Roman" w:cs="Times New Roman"/>
          <w:b/>
          <w:bCs/>
        </w:rPr>
        <w:t xml:space="preserve"> – Alex Ouellet</w:t>
      </w:r>
      <w:r w:rsidRPr="008310B6">
        <w:rPr>
          <w:rFonts w:ascii="Times New Roman" w:hAnsi="Times New Roman" w:cs="Times New Roman"/>
          <w:b/>
          <w:bCs/>
        </w:rPr>
        <w:t>):</w:t>
      </w:r>
      <w:r w:rsidRPr="008310B6">
        <w:rPr>
          <w:rFonts w:ascii="Times New Roman" w:hAnsi="Times New Roman" w:cs="Times New Roman"/>
        </w:rPr>
        <w:t> My role involved facilitating daily standups, mediating occasional conflicts to preserve team harmony, and proactively removing any roadblocks that arose. This support proved vital during the mid-project scope change, enabling the team to maintain momentum and realign towards the revised goals.</w:t>
      </w:r>
    </w:p>
    <w:p w14:paraId="4A5B75B7" w14:textId="77777777" w:rsidR="008310B6" w:rsidRPr="008310B6" w:rsidRDefault="008310B6" w:rsidP="008310B6">
      <w:pPr>
        <w:numPr>
          <w:ilvl w:val="0"/>
          <w:numId w:val="1"/>
        </w:numPr>
        <w:spacing w:line="480" w:lineRule="auto"/>
        <w:rPr>
          <w:rFonts w:ascii="Times New Roman" w:hAnsi="Times New Roman" w:cs="Times New Roman"/>
        </w:rPr>
      </w:pPr>
      <w:r w:rsidRPr="008310B6">
        <w:rPr>
          <w:rFonts w:ascii="Times New Roman" w:hAnsi="Times New Roman" w:cs="Times New Roman"/>
          <w:b/>
          <w:bCs/>
        </w:rPr>
        <w:t>Development Team (John, Emily, Mark):</w:t>
      </w:r>
      <w:r w:rsidRPr="008310B6">
        <w:rPr>
          <w:rFonts w:ascii="Times New Roman" w:hAnsi="Times New Roman" w:cs="Times New Roman"/>
        </w:rPr>
        <w:t> The development team's unwavering dedication to quality, cross-functional skillset, and user-centric approach were essential. The adoption of GitHub Copilot AI within VS Code streamlined their workflow. It suggested code completions, assisted with test case generation, and recommended coding best practices, resulting in reduced development time and higher code quality overall.</w:t>
      </w:r>
    </w:p>
    <w:p w14:paraId="31BFDA0E" w14:textId="77777777" w:rsidR="008310B6" w:rsidRPr="008310B6" w:rsidRDefault="008310B6" w:rsidP="008310B6">
      <w:pPr>
        <w:spacing w:line="480" w:lineRule="auto"/>
        <w:rPr>
          <w:rFonts w:ascii="Times New Roman" w:hAnsi="Times New Roman" w:cs="Times New Roman"/>
        </w:rPr>
      </w:pPr>
      <w:r w:rsidRPr="008310B6">
        <w:rPr>
          <w:rFonts w:ascii="Times New Roman" w:hAnsi="Times New Roman" w:cs="Times New Roman"/>
          <w:b/>
          <w:bCs/>
        </w:rPr>
        <w:lastRenderedPageBreak/>
        <w:t>Scrum-Agile and User Stories</w:t>
      </w:r>
    </w:p>
    <w:p w14:paraId="40D6CD2F" w14:textId="77777777" w:rsidR="008310B6" w:rsidRDefault="008310B6" w:rsidP="008310B6">
      <w:pPr>
        <w:spacing w:line="480" w:lineRule="auto"/>
        <w:rPr>
          <w:rFonts w:ascii="Times New Roman" w:hAnsi="Times New Roman" w:cs="Times New Roman"/>
        </w:rPr>
      </w:pPr>
    </w:p>
    <w:p w14:paraId="281D0622" w14:textId="51764235" w:rsidR="008310B6" w:rsidRPr="008310B6" w:rsidRDefault="008310B6" w:rsidP="008310B6">
      <w:pPr>
        <w:spacing w:line="480" w:lineRule="auto"/>
        <w:ind w:firstLine="360"/>
        <w:rPr>
          <w:rFonts w:ascii="Times New Roman" w:hAnsi="Times New Roman" w:cs="Times New Roman"/>
        </w:rPr>
      </w:pPr>
      <w:r w:rsidRPr="008310B6">
        <w:rPr>
          <w:rFonts w:ascii="Times New Roman" w:hAnsi="Times New Roman" w:cs="Times New Roman"/>
        </w:rPr>
        <w:t>Scrum-</w:t>
      </w:r>
      <w:proofErr w:type="spellStart"/>
      <w:r w:rsidRPr="008310B6">
        <w:rPr>
          <w:rFonts w:ascii="Times New Roman" w:hAnsi="Times New Roman" w:cs="Times New Roman"/>
        </w:rPr>
        <w:t>agile's</w:t>
      </w:r>
      <w:proofErr w:type="spellEnd"/>
      <w:r w:rsidRPr="008310B6">
        <w:rPr>
          <w:rFonts w:ascii="Times New Roman" w:hAnsi="Times New Roman" w:cs="Times New Roman"/>
        </w:rPr>
        <w:t xml:space="preserve"> iterative structure was instrumental in completing even complex user stories. Let's consider the 'Travel Itinerary Creation' story:</w:t>
      </w:r>
    </w:p>
    <w:p w14:paraId="7C80FEEB" w14:textId="77777777" w:rsidR="008310B6" w:rsidRPr="008310B6" w:rsidRDefault="008310B6" w:rsidP="008310B6">
      <w:pPr>
        <w:numPr>
          <w:ilvl w:val="0"/>
          <w:numId w:val="2"/>
        </w:numPr>
        <w:spacing w:line="480" w:lineRule="auto"/>
        <w:rPr>
          <w:rFonts w:ascii="Times New Roman" w:hAnsi="Times New Roman" w:cs="Times New Roman"/>
        </w:rPr>
      </w:pPr>
      <w:r w:rsidRPr="008310B6">
        <w:rPr>
          <w:rFonts w:ascii="Times New Roman" w:hAnsi="Times New Roman" w:cs="Times New Roman"/>
          <w:b/>
          <w:bCs/>
        </w:rPr>
        <w:t>Challenge:</w:t>
      </w:r>
      <w:r w:rsidRPr="008310B6">
        <w:rPr>
          <w:rFonts w:ascii="Times New Roman" w:hAnsi="Times New Roman" w:cs="Times New Roman"/>
        </w:rPr>
        <w:t> The initial scope involved multiple integrations with third-party providers for accommodation, transportation, and activities, creating a complex web of dependencies.</w:t>
      </w:r>
    </w:p>
    <w:p w14:paraId="7BC082E4" w14:textId="77777777" w:rsidR="008310B6" w:rsidRPr="008310B6" w:rsidRDefault="008310B6" w:rsidP="008310B6">
      <w:pPr>
        <w:numPr>
          <w:ilvl w:val="0"/>
          <w:numId w:val="2"/>
        </w:numPr>
        <w:spacing w:line="480" w:lineRule="auto"/>
        <w:rPr>
          <w:rFonts w:ascii="Times New Roman" w:hAnsi="Times New Roman" w:cs="Times New Roman"/>
        </w:rPr>
      </w:pPr>
      <w:r w:rsidRPr="008310B6">
        <w:rPr>
          <w:rFonts w:ascii="Times New Roman" w:hAnsi="Times New Roman" w:cs="Times New Roman"/>
          <w:b/>
          <w:bCs/>
        </w:rPr>
        <w:t>Scrum Solution:</w:t>
      </w:r>
      <w:r w:rsidRPr="008310B6">
        <w:rPr>
          <w:rFonts w:ascii="Times New Roman" w:hAnsi="Times New Roman" w:cs="Times New Roman"/>
        </w:rPr>
        <w:t> Breaking the story down into smaller, more manageable tasks within Sprint cycles allowed for focused progress on discrete features. Regular demos within Sprint Reviews and Sarah's targeted feedback ensured that each deliverable aligned with user expectations.</w:t>
      </w:r>
    </w:p>
    <w:p w14:paraId="236A58E5" w14:textId="77777777" w:rsidR="008310B6" w:rsidRDefault="008310B6" w:rsidP="008310B6">
      <w:pPr>
        <w:spacing w:line="480" w:lineRule="auto"/>
        <w:rPr>
          <w:rFonts w:ascii="Times New Roman" w:hAnsi="Times New Roman" w:cs="Times New Roman"/>
          <w:b/>
          <w:bCs/>
        </w:rPr>
      </w:pPr>
      <w:r w:rsidRPr="008310B6">
        <w:rPr>
          <w:rFonts w:ascii="Times New Roman" w:hAnsi="Times New Roman" w:cs="Times New Roman"/>
          <w:b/>
          <w:bCs/>
        </w:rPr>
        <w:t>Scrum-Agile and Project Changes</w:t>
      </w:r>
    </w:p>
    <w:p w14:paraId="0A1C3871" w14:textId="77777777" w:rsidR="008310B6" w:rsidRPr="008310B6" w:rsidRDefault="008310B6" w:rsidP="008310B6">
      <w:pPr>
        <w:spacing w:line="480" w:lineRule="auto"/>
        <w:rPr>
          <w:rFonts w:ascii="Times New Roman" w:hAnsi="Times New Roman" w:cs="Times New Roman"/>
        </w:rPr>
      </w:pPr>
    </w:p>
    <w:p w14:paraId="41E10A9B" w14:textId="77777777" w:rsidR="008310B6" w:rsidRPr="008310B6" w:rsidRDefault="008310B6" w:rsidP="008310B6">
      <w:pPr>
        <w:spacing w:line="480" w:lineRule="auto"/>
        <w:ind w:firstLine="360"/>
        <w:rPr>
          <w:rFonts w:ascii="Times New Roman" w:hAnsi="Times New Roman" w:cs="Times New Roman"/>
        </w:rPr>
      </w:pPr>
      <w:r w:rsidRPr="008310B6">
        <w:rPr>
          <w:rFonts w:ascii="Times New Roman" w:hAnsi="Times New Roman" w:cs="Times New Roman"/>
        </w:rPr>
        <w:t>Scrum-</w:t>
      </w:r>
      <w:proofErr w:type="spellStart"/>
      <w:r w:rsidRPr="008310B6">
        <w:rPr>
          <w:rFonts w:ascii="Times New Roman" w:hAnsi="Times New Roman" w:cs="Times New Roman"/>
        </w:rPr>
        <w:t>agile's</w:t>
      </w:r>
      <w:proofErr w:type="spellEnd"/>
      <w:r w:rsidRPr="008310B6">
        <w:rPr>
          <w:rFonts w:ascii="Times New Roman" w:hAnsi="Times New Roman" w:cs="Times New Roman"/>
        </w:rPr>
        <w:t xml:space="preserve"> adaptability was crucial in successfully managing a mid-project pivot. Let's examine how we handled the 'Flight Deals' module addition:</w:t>
      </w:r>
    </w:p>
    <w:p w14:paraId="7160A5BC" w14:textId="77777777" w:rsidR="008310B6" w:rsidRPr="008310B6" w:rsidRDefault="008310B6" w:rsidP="008310B6">
      <w:pPr>
        <w:numPr>
          <w:ilvl w:val="0"/>
          <w:numId w:val="3"/>
        </w:numPr>
        <w:spacing w:line="480" w:lineRule="auto"/>
        <w:rPr>
          <w:rFonts w:ascii="Times New Roman" w:hAnsi="Times New Roman" w:cs="Times New Roman"/>
        </w:rPr>
      </w:pPr>
      <w:r w:rsidRPr="008310B6">
        <w:rPr>
          <w:rFonts w:ascii="Times New Roman" w:hAnsi="Times New Roman" w:cs="Times New Roman"/>
          <w:b/>
          <w:bCs/>
        </w:rPr>
        <w:t>The Challenge:</w:t>
      </w:r>
      <w:r w:rsidRPr="008310B6">
        <w:rPr>
          <w:rFonts w:ascii="Times New Roman" w:hAnsi="Times New Roman" w:cs="Times New Roman"/>
        </w:rPr>
        <w:t> SNHU Travel expanded project scope by requesting a feature that pulled real-time flight information and provided price comparisons. This required new integrations and a shift in development priorities.</w:t>
      </w:r>
    </w:p>
    <w:p w14:paraId="23C31DCD" w14:textId="77777777" w:rsidR="008310B6" w:rsidRDefault="008310B6" w:rsidP="008310B6">
      <w:pPr>
        <w:numPr>
          <w:ilvl w:val="0"/>
          <w:numId w:val="3"/>
        </w:numPr>
        <w:spacing w:line="480" w:lineRule="auto"/>
        <w:rPr>
          <w:rFonts w:ascii="Times New Roman" w:hAnsi="Times New Roman" w:cs="Times New Roman"/>
        </w:rPr>
      </w:pPr>
      <w:r w:rsidRPr="008310B6">
        <w:rPr>
          <w:rFonts w:ascii="Times New Roman" w:hAnsi="Times New Roman" w:cs="Times New Roman"/>
          <w:b/>
          <w:bCs/>
        </w:rPr>
        <w:t>Scrum Solution:</w:t>
      </w:r>
      <w:r w:rsidRPr="008310B6">
        <w:rPr>
          <w:rFonts w:ascii="Times New Roman" w:hAnsi="Times New Roman" w:cs="Times New Roman"/>
        </w:rPr>
        <w:t> Transparent backlog reprioritization during Sprint Planning sessions involved the entire team, facilitating collaboration and ensuring the new focus on the 'Flight Deals' module. The team's cross-functional capabilities and willingness to learn new technologies minimized disruption, demonstrating Scrum's flexibility.</w:t>
      </w:r>
    </w:p>
    <w:p w14:paraId="68C15B17" w14:textId="77777777" w:rsidR="008310B6" w:rsidRDefault="008310B6" w:rsidP="008310B6">
      <w:pPr>
        <w:spacing w:line="480" w:lineRule="auto"/>
        <w:rPr>
          <w:rFonts w:ascii="Times New Roman" w:hAnsi="Times New Roman" w:cs="Times New Roman"/>
        </w:rPr>
      </w:pPr>
    </w:p>
    <w:p w14:paraId="45EA5DEA" w14:textId="77777777" w:rsidR="008310B6" w:rsidRPr="008310B6" w:rsidRDefault="008310B6" w:rsidP="008310B6">
      <w:pPr>
        <w:spacing w:line="480" w:lineRule="auto"/>
        <w:rPr>
          <w:rFonts w:ascii="Times New Roman" w:hAnsi="Times New Roman" w:cs="Times New Roman"/>
        </w:rPr>
      </w:pPr>
    </w:p>
    <w:p w14:paraId="0F5B08BC" w14:textId="77777777" w:rsidR="008310B6" w:rsidRDefault="008310B6" w:rsidP="008310B6">
      <w:pPr>
        <w:spacing w:line="480" w:lineRule="auto"/>
        <w:rPr>
          <w:rFonts w:ascii="Times New Roman" w:hAnsi="Times New Roman" w:cs="Times New Roman"/>
          <w:b/>
          <w:bCs/>
        </w:rPr>
      </w:pPr>
      <w:r w:rsidRPr="008310B6">
        <w:rPr>
          <w:rFonts w:ascii="Times New Roman" w:hAnsi="Times New Roman" w:cs="Times New Roman"/>
          <w:b/>
          <w:bCs/>
        </w:rPr>
        <w:lastRenderedPageBreak/>
        <w:t>Communication Examples</w:t>
      </w:r>
    </w:p>
    <w:p w14:paraId="6759595D" w14:textId="77777777" w:rsidR="008310B6" w:rsidRPr="008310B6" w:rsidRDefault="008310B6" w:rsidP="008310B6">
      <w:pPr>
        <w:spacing w:line="480" w:lineRule="auto"/>
        <w:rPr>
          <w:rFonts w:ascii="Times New Roman" w:hAnsi="Times New Roman" w:cs="Times New Roman"/>
        </w:rPr>
      </w:pPr>
    </w:p>
    <w:p w14:paraId="326ABDCF" w14:textId="77777777" w:rsidR="008310B6" w:rsidRPr="008310B6" w:rsidRDefault="008310B6" w:rsidP="008310B6">
      <w:pPr>
        <w:numPr>
          <w:ilvl w:val="0"/>
          <w:numId w:val="4"/>
        </w:numPr>
        <w:spacing w:line="480" w:lineRule="auto"/>
        <w:rPr>
          <w:rFonts w:ascii="Times New Roman" w:hAnsi="Times New Roman" w:cs="Times New Roman"/>
        </w:rPr>
      </w:pPr>
      <w:r w:rsidRPr="008310B6">
        <w:rPr>
          <w:rFonts w:ascii="Times New Roman" w:hAnsi="Times New Roman" w:cs="Times New Roman"/>
          <w:b/>
          <w:bCs/>
        </w:rPr>
        <w:t>Daily Standups:</w:t>
      </w:r>
      <w:r w:rsidRPr="008310B6">
        <w:rPr>
          <w:rFonts w:ascii="Times New Roman" w:hAnsi="Times New Roman" w:cs="Times New Roman"/>
        </w:rPr>
        <w:t> Utilizing Jira's task updates as a foundation, standups provided an efficient forum to discuss blockers, dependencies, and progress. This proactive approach helped prevent misunderstandings and delays.</w:t>
      </w:r>
    </w:p>
    <w:p w14:paraId="440079CD" w14:textId="77777777" w:rsidR="008310B6" w:rsidRDefault="008310B6" w:rsidP="008310B6">
      <w:pPr>
        <w:numPr>
          <w:ilvl w:val="0"/>
          <w:numId w:val="4"/>
        </w:numPr>
        <w:spacing w:line="480" w:lineRule="auto"/>
        <w:rPr>
          <w:rFonts w:ascii="Times New Roman" w:hAnsi="Times New Roman" w:cs="Times New Roman"/>
        </w:rPr>
      </w:pPr>
      <w:r w:rsidRPr="008310B6">
        <w:rPr>
          <w:rFonts w:ascii="Times New Roman" w:hAnsi="Times New Roman" w:cs="Times New Roman"/>
          <w:b/>
          <w:bCs/>
        </w:rPr>
        <w:t>Sprint Reviews:</w:t>
      </w:r>
      <w:r w:rsidRPr="008310B6">
        <w:rPr>
          <w:rFonts w:ascii="Times New Roman" w:hAnsi="Times New Roman" w:cs="Times New Roman"/>
        </w:rPr>
        <w:t> Detailed meeting notes captured in Jira, including Sarah's precise feedback, offered a shared reference point for improvements and guided iterative development within subsequent Sprints.</w:t>
      </w:r>
    </w:p>
    <w:p w14:paraId="73BC4D53" w14:textId="77777777" w:rsidR="008310B6" w:rsidRPr="008310B6" w:rsidRDefault="008310B6" w:rsidP="008310B6">
      <w:pPr>
        <w:spacing w:line="480" w:lineRule="auto"/>
        <w:rPr>
          <w:rFonts w:ascii="Times New Roman" w:hAnsi="Times New Roman" w:cs="Times New Roman"/>
        </w:rPr>
      </w:pPr>
    </w:p>
    <w:p w14:paraId="614D91E0" w14:textId="77777777" w:rsidR="008310B6" w:rsidRPr="008310B6" w:rsidRDefault="008310B6" w:rsidP="008310B6">
      <w:pPr>
        <w:spacing w:line="480" w:lineRule="auto"/>
        <w:rPr>
          <w:rFonts w:ascii="Times New Roman" w:hAnsi="Times New Roman" w:cs="Times New Roman"/>
        </w:rPr>
      </w:pPr>
      <w:r w:rsidRPr="008310B6">
        <w:rPr>
          <w:rFonts w:ascii="Times New Roman" w:hAnsi="Times New Roman" w:cs="Times New Roman"/>
          <w:b/>
          <w:bCs/>
        </w:rPr>
        <w:t>Tools and Principles</w:t>
      </w:r>
    </w:p>
    <w:p w14:paraId="77E2277F" w14:textId="77777777" w:rsidR="008310B6" w:rsidRPr="008310B6" w:rsidRDefault="008310B6" w:rsidP="008310B6">
      <w:pPr>
        <w:numPr>
          <w:ilvl w:val="0"/>
          <w:numId w:val="5"/>
        </w:numPr>
        <w:spacing w:line="480" w:lineRule="auto"/>
        <w:rPr>
          <w:rFonts w:ascii="Times New Roman" w:hAnsi="Times New Roman" w:cs="Times New Roman"/>
        </w:rPr>
      </w:pPr>
      <w:r w:rsidRPr="008310B6">
        <w:rPr>
          <w:rFonts w:ascii="Times New Roman" w:hAnsi="Times New Roman" w:cs="Times New Roman"/>
          <w:b/>
          <w:bCs/>
        </w:rPr>
        <w:t>Jira:</w:t>
      </w:r>
      <w:r w:rsidRPr="008310B6">
        <w:rPr>
          <w:rFonts w:ascii="Times New Roman" w:hAnsi="Times New Roman" w:cs="Times New Roman"/>
        </w:rPr>
        <w:t> The Kanban board created a visual representation of the project, making it easy to track the entire workflow. Sprint burndown charts offered real-time insights into velocity and aided sprint planning accuracy.</w:t>
      </w:r>
    </w:p>
    <w:p w14:paraId="3A122D45" w14:textId="77777777" w:rsidR="008310B6" w:rsidRPr="008310B6" w:rsidRDefault="008310B6" w:rsidP="008310B6">
      <w:pPr>
        <w:numPr>
          <w:ilvl w:val="0"/>
          <w:numId w:val="5"/>
        </w:numPr>
        <w:spacing w:line="480" w:lineRule="auto"/>
        <w:rPr>
          <w:rFonts w:ascii="Times New Roman" w:hAnsi="Times New Roman" w:cs="Times New Roman"/>
        </w:rPr>
      </w:pPr>
      <w:r w:rsidRPr="008310B6">
        <w:rPr>
          <w:rFonts w:ascii="Times New Roman" w:hAnsi="Times New Roman" w:cs="Times New Roman"/>
          <w:b/>
          <w:bCs/>
        </w:rPr>
        <w:t>VS Code:</w:t>
      </w:r>
      <w:r w:rsidRPr="008310B6">
        <w:rPr>
          <w:rFonts w:ascii="Times New Roman" w:hAnsi="Times New Roman" w:cs="Times New Roman"/>
        </w:rPr>
        <w:t> The integrated version control system empowered seamless team collaboration and minimized merge conflicts, preserving code integrity. The GitHub Copilot AI extension accelerated tasks like code completion and test generation. This led to increased code quality and comprehensive test coverage for a highly reliable system.</w:t>
      </w:r>
    </w:p>
    <w:p w14:paraId="665F8CC0" w14:textId="77777777" w:rsidR="008310B6" w:rsidRPr="008310B6" w:rsidRDefault="008310B6" w:rsidP="008310B6">
      <w:pPr>
        <w:numPr>
          <w:ilvl w:val="0"/>
          <w:numId w:val="5"/>
        </w:numPr>
        <w:spacing w:line="480" w:lineRule="auto"/>
        <w:rPr>
          <w:rFonts w:ascii="Times New Roman" w:hAnsi="Times New Roman" w:cs="Times New Roman"/>
        </w:rPr>
      </w:pPr>
      <w:r w:rsidRPr="008310B6">
        <w:rPr>
          <w:rFonts w:ascii="Times New Roman" w:hAnsi="Times New Roman" w:cs="Times New Roman"/>
          <w:b/>
          <w:bCs/>
        </w:rPr>
        <w:t xml:space="preserve">GitHub and </w:t>
      </w:r>
      <w:proofErr w:type="spellStart"/>
      <w:r w:rsidRPr="008310B6">
        <w:rPr>
          <w:rFonts w:ascii="Times New Roman" w:hAnsi="Times New Roman" w:cs="Times New Roman"/>
          <w:b/>
          <w:bCs/>
        </w:rPr>
        <w:t>CircleCI</w:t>
      </w:r>
      <w:proofErr w:type="spellEnd"/>
      <w:r w:rsidRPr="008310B6">
        <w:rPr>
          <w:rFonts w:ascii="Times New Roman" w:hAnsi="Times New Roman" w:cs="Times New Roman"/>
          <w:b/>
          <w:bCs/>
        </w:rPr>
        <w:t xml:space="preserve"> Integration:</w:t>
      </w:r>
      <w:r w:rsidRPr="008310B6">
        <w:rPr>
          <w:rFonts w:ascii="Times New Roman" w:hAnsi="Times New Roman" w:cs="Times New Roman"/>
        </w:rPr>
        <w:t> Establishing a robust CI/CD pipeline freed the team from repetitive tasks associated with manual testing and deployment. This allowed us to focus on solving user problems and implementing core functionalities instead of administrative overhead.</w:t>
      </w:r>
    </w:p>
    <w:p w14:paraId="7AA79609" w14:textId="77777777" w:rsidR="008310B6" w:rsidRDefault="008310B6" w:rsidP="008310B6">
      <w:pPr>
        <w:numPr>
          <w:ilvl w:val="0"/>
          <w:numId w:val="5"/>
        </w:numPr>
        <w:spacing w:line="480" w:lineRule="auto"/>
        <w:rPr>
          <w:rFonts w:ascii="Times New Roman" w:hAnsi="Times New Roman" w:cs="Times New Roman"/>
        </w:rPr>
      </w:pPr>
      <w:r w:rsidRPr="008310B6">
        <w:rPr>
          <w:rFonts w:ascii="Times New Roman" w:hAnsi="Times New Roman" w:cs="Times New Roman"/>
          <w:b/>
          <w:bCs/>
        </w:rPr>
        <w:lastRenderedPageBreak/>
        <w:t>Daily Standups:</w:t>
      </w:r>
      <w:r w:rsidRPr="008310B6">
        <w:rPr>
          <w:rFonts w:ascii="Times New Roman" w:hAnsi="Times New Roman" w:cs="Times New Roman"/>
        </w:rPr>
        <w:t> This essential Scrum event fostered transparency and accountability. It helped surface potential bottlenecks early, allowing for swift resolution to maintain project progress.</w:t>
      </w:r>
    </w:p>
    <w:p w14:paraId="0EE92DFC" w14:textId="77777777" w:rsidR="008310B6" w:rsidRPr="008310B6" w:rsidRDefault="008310B6" w:rsidP="008310B6">
      <w:pPr>
        <w:spacing w:line="480" w:lineRule="auto"/>
        <w:rPr>
          <w:rFonts w:ascii="Times New Roman" w:hAnsi="Times New Roman" w:cs="Times New Roman"/>
        </w:rPr>
      </w:pPr>
    </w:p>
    <w:p w14:paraId="0A33D3E1" w14:textId="77777777" w:rsidR="008310B6" w:rsidRPr="008310B6" w:rsidRDefault="008310B6" w:rsidP="008310B6">
      <w:pPr>
        <w:spacing w:line="480" w:lineRule="auto"/>
        <w:rPr>
          <w:rFonts w:ascii="Times New Roman" w:hAnsi="Times New Roman" w:cs="Times New Roman"/>
        </w:rPr>
      </w:pPr>
      <w:r w:rsidRPr="008310B6">
        <w:rPr>
          <w:rFonts w:ascii="Times New Roman" w:hAnsi="Times New Roman" w:cs="Times New Roman"/>
          <w:b/>
          <w:bCs/>
        </w:rPr>
        <w:t>Agile Process Evaluation</w:t>
      </w:r>
    </w:p>
    <w:p w14:paraId="015414EA" w14:textId="77777777" w:rsidR="008310B6" w:rsidRPr="008310B6" w:rsidRDefault="008310B6" w:rsidP="008310B6">
      <w:pPr>
        <w:numPr>
          <w:ilvl w:val="0"/>
          <w:numId w:val="6"/>
        </w:numPr>
        <w:spacing w:line="480" w:lineRule="auto"/>
        <w:rPr>
          <w:rFonts w:ascii="Times New Roman" w:hAnsi="Times New Roman" w:cs="Times New Roman"/>
        </w:rPr>
      </w:pPr>
      <w:r w:rsidRPr="008310B6">
        <w:rPr>
          <w:rFonts w:ascii="Times New Roman" w:hAnsi="Times New Roman" w:cs="Times New Roman"/>
          <w:b/>
          <w:bCs/>
        </w:rPr>
        <w:t>Pros:</w:t>
      </w:r>
      <w:r w:rsidRPr="008310B6">
        <w:rPr>
          <w:rFonts w:ascii="Times New Roman" w:hAnsi="Times New Roman" w:cs="Times New Roman"/>
        </w:rPr>
        <w:t> Scrum-agile empowered the team to respond rapidly to changing requirements while prioritizing early and continuous delivery. Frequent feedback loops ensured the product remained closely aligned with user needs. Our adoption of intelligent tools like GitHub Copilot led to a higher quality codebase and a more efficient development workflow.</w:t>
      </w:r>
    </w:p>
    <w:p w14:paraId="11B31500" w14:textId="77777777" w:rsidR="008310B6" w:rsidRPr="008310B6" w:rsidRDefault="008310B6" w:rsidP="008310B6">
      <w:pPr>
        <w:numPr>
          <w:ilvl w:val="0"/>
          <w:numId w:val="6"/>
        </w:numPr>
        <w:spacing w:line="480" w:lineRule="auto"/>
        <w:rPr>
          <w:rFonts w:ascii="Times New Roman" w:hAnsi="Times New Roman" w:cs="Times New Roman"/>
        </w:rPr>
      </w:pPr>
      <w:r w:rsidRPr="008310B6">
        <w:rPr>
          <w:rFonts w:ascii="Times New Roman" w:hAnsi="Times New Roman" w:cs="Times New Roman"/>
          <w:b/>
          <w:bCs/>
        </w:rPr>
        <w:t>Cons:</w:t>
      </w:r>
      <w:r w:rsidRPr="008310B6">
        <w:rPr>
          <w:rFonts w:ascii="Times New Roman" w:hAnsi="Times New Roman" w:cs="Times New Roman"/>
        </w:rPr>
        <w:t> The initial learning curve associated with the Scrum framework and certain technologies caused slight delays in early Sprints. Additionally, educating some stakeholders with limited agile exposure on the benefits and differences compared to a waterfall model required continued effort.</w:t>
      </w:r>
    </w:p>
    <w:p w14:paraId="1E395920" w14:textId="77777777" w:rsidR="008310B6" w:rsidRPr="008310B6" w:rsidRDefault="008310B6" w:rsidP="008310B6">
      <w:pPr>
        <w:numPr>
          <w:ilvl w:val="0"/>
          <w:numId w:val="6"/>
        </w:numPr>
        <w:spacing w:line="480" w:lineRule="auto"/>
        <w:rPr>
          <w:rFonts w:ascii="Times New Roman" w:hAnsi="Times New Roman" w:cs="Times New Roman"/>
        </w:rPr>
      </w:pPr>
      <w:r w:rsidRPr="008310B6">
        <w:rPr>
          <w:rFonts w:ascii="Times New Roman" w:hAnsi="Times New Roman" w:cs="Times New Roman"/>
          <w:b/>
          <w:bCs/>
        </w:rPr>
        <w:t xml:space="preserve">Best </w:t>
      </w:r>
      <w:proofErr w:type="gramStart"/>
      <w:r w:rsidRPr="008310B6">
        <w:rPr>
          <w:rFonts w:ascii="Times New Roman" w:hAnsi="Times New Roman" w:cs="Times New Roman"/>
          <w:b/>
          <w:bCs/>
        </w:rPr>
        <w:t>Fit?:</w:t>
      </w:r>
      <w:proofErr w:type="gramEnd"/>
      <w:r w:rsidRPr="008310B6">
        <w:rPr>
          <w:rFonts w:ascii="Times New Roman" w:hAnsi="Times New Roman" w:cs="Times New Roman"/>
        </w:rPr>
        <w:t> This project underscored the effectiveness of the Scrum-agile approach in scenarios requiring flexibility and responsiveness. Its focus on collaboration and iterative improvement resonated with the team's desire to deliver an excellent product.</w:t>
      </w:r>
    </w:p>
    <w:p w14:paraId="799E2BBC" w14:textId="77777777" w:rsidR="00D80C82" w:rsidRPr="008310B6" w:rsidRDefault="00D80C82" w:rsidP="008310B6">
      <w:pPr>
        <w:spacing w:line="480" w:lineRule="auto"/>
        <w:rPr>
          <w:rFonts w:ascii="Times New Roman" w:hAnsi="Times New Roman" w:cs="Times New Roman"/>
        </w:rPr>
      </w:pPr>
    </w:p>
    <w:sectPr w:rsidR="00D80C82" w:rsidRPr="008310B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C1A4" w14:textId="77777777" w:rsidR="00CC3958" w:rsidRDefault="00CC3958" w:rsidP="008310B6">
      <w:r>
        <w:separator/>
      </w:r>
    </w:p>
  </w:endnote>
  <w:endnote w:type="continuationSeparator" w:id="0">
    <w:p w14:paraId="70DB5BF3" w14:textId="77777777" w:rsidR="00CC3958" w:rsidRDefault="00CC3958" w:rsidP="00831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8F363" w14:textId="77777777" w:rsidR="00CC3958" w:rsidRDefault="00CC3958" w:rsidP="008310B6">
      <w:r>
        <w:separator/>
      </w:r>
    </w:p>
  </w:footnote>
  <w:footnote w:type="continuationSeparator" w:id="0">
    <w:p w14:paraId="6E090938" w14:textId="77777777" w:rsidR="00CC3958" w:rsidRDefault="00CC3958" w:rsidP="00831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2F568" w14:textId="77777777" w:rsidR="008310B6" w:rsidRPr="008310B6" w:rsidRDefault="008310B6" w:rsidP="008310B6">
    <w:pPr>
      <w:spacing w:line="480" w:lineRule="auto"/>
      <w:jc w:val="center"/>
      <w:rPr>
        <w:rFonts w:ascii="Times New Roman" w:hAnsi="Times New Roman" w:cs="Times New Roman"/>
      </w:rPr>
    </w:pPr>
    <w:r w:rsidRPr="008310B6">
      <w:rPr>
        <w:rFonts w:ascii="Times New Roman" w:hAnsi="Times New Roman" w:cs="Times New Roman"/>
        <w:b/>
        <w:bCs/>
      </w:rPr>
      <w:t>Sprint Review and Retrospective: SNHU Travel Application Development</w:t>
    </w:r>
  </w:p>
  <w:p w14:paraId="22FED2F8" w14:textId="77777777" w:rsidR="008310B6" w:rsidRDefault="008310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8A3"/>
    <w:multiLevelType w:val="multilevel"/>
    <w:tmpl w:val="69ECD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77043D"/>
    <w:multiLevelType w:val="multilevel"/>
    <w:tmpl w:val="8A2AD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25BB6"/>
    <w:multiLevelType w:val="multilevel"/>
    <w:tmpl w:val="424C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224628"/>
    <w:multiLevelType w:val="multilevel"/>
    <w:tmpl w:val="3B60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964C25"/>
    <w:multiLevelType w:val="multilevel"/>
    <w:tmpl w:val="D1EA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80999"/>
    <w:multiLevelType w:val="multilevel"/>
    <w:tmpl w:val="D93C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272987">
    <w:abstractNumId w:val="3"/>
  </w:num>
  <w:num w:numId="2" w16cid:durableId="1500266659">
    <w:abstractNumId w:val="0"/>
  </w:num>
  <w:num w:numId="3" w16cid:durableId="1034386907">
    <w:abstractNumId w:val="5"/>
  </w:num>
  <w:num w:numId="4" w16cid:durableId="464543948">
    <w:abstractNumId w:val="1"/>
  </w:num>
  <w:num w:numId="5" w16cid:durableId="1468084444">
    <w:abstractNumId w:val="4"/>
  </w:num>
  <w:num w:numId="6" w16cid:durableId="1832257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B6"/>
    <w:rsid w:val="00325CA4"/>
    <w:rsid w:val="008310B6"/>
    <w:rsid w:val="00853031"/>
    <w:rsid w:val="008F7B03"/>
    <w:rsid w:val="00BE2C44"/>
    <w:rsid w:val="00CC3958"/>
    <w:rsid w:val="00D8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83B4FA"/>
  <w15:chartTrackingRefBased/>
  <w15:docId w15:val="{3565A73A-A6C8-D348-B957-D157B84E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0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310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10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10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10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10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10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10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10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0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310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10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10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10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10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10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10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10B6"/>
    <w:rPr>
      <w:rFonts w:eastAsiaTheme="majorEastAsia" w:cstheme="majorBidi"/>
      <w:color w:val="272727" w:themeColor="text1" w:themeTint="D8"/>
    </w:rPr>
  </w:style>
  <w:style w:type="paragraph" w:styleId="Title">
    <w:name w:val="Title"/>
    <w:basedOn w:val="Normal"/>
    <w:next w:val="Normal"/>
    <w:link w:val="TitleChar"/>
    <w:uiPriority w:val="10"/>
    <w:qFormat/>
    <w:rsid w:val="008310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10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10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10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10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310B6"/>
    <w:rPr>
      <w:i/>
      <w:iCs/>
      <w:color w:val="404040" w:themeColor="text1" w:themeTint="BF"/>
    </w:rPr>
  </w:style>
  <w:style w:type="paragraph" w:styleId="ListParagraph">
    <w:name w:val="List Paragraph"/>
    <w:basedOn w:val="Normal"/>
    <w:uiPriority w:val="34"/>
    <w:qFormat/>
    <w:rsid w:val="008310B6"/>
    <w:pPr>
      <w:ind w:left="720"/>
      <w:contextualSpacing/>
    </w:pPr>
  </w:style>
  <w:style w:type="character" w:styleId="IntenseEmphasis">
    <w:name w:val="Intense Emphasis"/>
    <w:basedOn w:val="DefaultParagraphFont"/>
    <w:uiPriority w:val="21"/>
    <w:qFormat/>
    <w:rsid w:val="008310B6"/>
    <w:rPr>
      <w:i/>
      <w:iCs/>
      <w:color w:val="2F5496" w:themeColor="accent1" w:themeShade="BF"/>
    </w:rPr>
  </w:style>
  <w:style w:type="paragraph" w:styleId="IntenseQuote">
    <w:name w:val="Intense Quote"/>
    <w:basedOn w:val="Normal"/>
    <w:next w:val="Normal"/>
    <w:link w:val="IntenseQuoteChar"/>
    <w:uiPriority w:val="30"/>
    <w:qFormat/>
    <w:rsid w:val="008310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10B6"/>
    <w:rPr>
      <w:i/>
      <w:iCs/>
      <w:color w:val="2F5496" w:themeColor="accent1" w:themeShade="BF"/>
    </w:rPr>
  </w:style>
  <w:style w:type="character" w:styleId="IntenseReference">
    <w:name w:val="Intense Reference"/>
    <w:basedOn w:val="DefaultParagraphFont"/>
    <w:uiPriority w:val="32"/>
    <w:qFormat/>
    <w:rsid w:val="008310B6"/>
    <w:rPr>
      <w:b/>
      <w:bCs/>
      <w:smallCaps/>
      <w:color w:val="2F5496" w:themeColor="accent1" w:themeShade="BF"/>
      <w:spacing w:val="5"/>
    </w:rPr>
  </w:style>
  <w:style w:type="paragraph" w:styleId="Header">
    <w:name w:val="header"/>
    <w:basedOn w:val="Normal"/>
    <w:link w:val="HeaderChar"/>
    <w:uiPriority w:val="99"/>
    <w:unhideWhenUsed/>
    <w:rsid w:val="008310B6"/>
    <w:pPr>
      <w:tabs>
        <w:tab w:val="center" w:pos="4680"/>
        <w:tab w:val="right" w:pos="9360"/>
      </w:tabs>
    </w:pPr>
  </w:style>
  <w:style w:type="character" w:customStyle="1" w:styleId="HeaderChar">
    <w:name w:val="Header Char"/>
    <w:basedOn w:val="DefaultParagraphFont"/>
    <w:link w:val="Header"/>
    <w:uiPriority w:val="99"/>
    <w:rsid w:val="008310B6"/>
  </w:style>
  <w:style w:type="paragraph" w:styleId="Footer">
    <w:name w:val="footer"/>
    <w:basedOn w:val="Normal"/>
    <w:link w:val="FooterChar"/>
    <w:uiPriority w:val="99"/>
    <w:unhideWhenUsed/>
    <w:rsid w:val="008310B6"/>
    <w:pPr>
      <w:tabs>
        <w:tab w:val="center" w:pos="4680"/>
        <w:tab w:val="right" w:pos="9360"/>
      </w:tabs>
    </w:pPr>
  </w:style>
  <w:style w:type="character" w:customStyle="1" w:styleId="FooterChar">
    <w:name w:val="Footer Char"/>
    <w:basedOn w:val="DefaultParagraphFont"/>
    <w:link w:val="Footer"/>
    <w:uiPriority w:val="99"/>
    <w:rsid w:val="008310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598093">
      <w:bodyDiv w:val="1"/>
      <w:marLeft w:val="0"/>
      <w:marRight w:val="0"/>
      <w:marTop w:val="0"/>
      <w:marBottom w:val="0"/>
      <w:divBdr>
        <w:top w:val="none" w:sz="0" w:space="0" w:color="auto"/>
        <w:left w:val="none" w:sz="0" w:space="0" w:color="auto"/>
        <w:bottom w:val="none" w:sz="0" w:space="0" w:color="auto"/>
        <w:right w:val="none" w:sz="0" w:space="0" w:color="auto"/>
      </w:divBdr>
    </w:div>
    <w:div w:id="1642688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798</Words>
  <Characters>4549</Characters>
  <Application>Microsoft Office Word</Application>
  <DocSecurity>0</DocSecurity>
  <Lines>37</Lines>
  <Paragraphs>10</Paragraphs>
  <ScaleCrop>false</ScaleCrop>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Ouellet</dc:creator>
  <cp:keywords/>
  <dc:description/>
  <cp:lastModifiedBy>Alexander Ouellet</cp:lastModifiedBy>
  <cp:revision>1</cp:revision>
  <dcterms:created xsi:type="dcterms:W3CDTF">2024-04-21T03:45:00Z</dcterms:created>
  <dcterms:modified xsi:type="dcterms:W3CDTF">2024-04-21T03:50:00Z</dcterms:modified>
</cp:coreProperties>
</file>